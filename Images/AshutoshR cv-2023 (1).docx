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4.0 -->
  <w:body>
    <w:p>
      <w:pPr>
        <w:spacing w:before="0" w:after="0" w:line="276" w:lineRule="auto"/>
        <w:jc w:val="both"/>
        <w:rPr>
          <w:sz w:val="32"/>
          <w:szCs w:val="32"/>
        </w:rPr>
      </w:pPr>
      <w:r>
        <w:rPr>
          <w:strike w:val="0"/>
          <w:sz w:val="32"/>
          <w:szCs w:val="32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381250" cy="8553450"/>
            <wp:wrapSquare wrapText="bothSides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sz w:val="32"/>
          <w:szCs w:val="32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295400" cy="1628775"/>
            <wp:wrapSquare wrapText="bothSides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 w:cs="Cambria Math"/>
          <w:b/>
          <w:bCs/>
          <w:color w:val="002060"/>
          <w:sz w:val="32"/>
          <w:szCs w:val="32"/>
        </w:rPr>
        <w:t>A</w:t>
      </w:r>
      <w:r>
        <w:rPr>
          <w:b/>
          <w:bCs/>
          <w:color w:val="002060"/>
          <w:sz w:val="32"/>
          <w:szCs w:val="32"/>
        </w:rPr>
        <w:t>s</w:t>
      </w:r>
      <w:r>
        <w:rPr>
          <w:rFonts w:ascii="Cambria Math" w:eastAsia="Cambria Math" w:hAnsi="Cambria Math" w:cs="Cambria Math"/>
          <w:b/>
          <w:bCs/>
          <w:color w:val="002060"/>
          <w:sz w:val="32"/>
          <w:szCs w:val="32"/>
        </w:rPr>
        <w:t>hutosh Raj</w:t>
      </w:r>
    </w:p>
    <w:p>
      <w:pPr>
        <w:spacing w:before="0" w:after="0" w:line="276" w:lineRule="auto"/>
        <w:jc w:val="both"/>
        <w:rPr>
          <w:sz w:val="18"/>
          <w:szCs w:val="18"/>
        </w:rPr>
      </w:pPr>
      <w:r>
        <w:rPr>
          <w:rFonts w:ascii="Verdana" w:eastAsia="Verdana" w:hAnsi="Verdana" w:cs="Verdana"/>
          <w:color w:val="002060"/>
          <w:sz w:val="18"/>
          <w:szCs w:val="18"/>
        </w:rPr>
        <w:t> </w:t>
      </w:r>
    </w:p>
    <w:p>
      <w:pPr>
        <w:spacing w:before="0" w:after="0" w:line="276" w:lineRule="auto"/>
        <w:jc w:val="both"/>
        <w:rPr>
          <w:sz w:val="18"/>
          <w:szCs w:val="18"/>
        </w:rPr>
      </w:pPr>
      <w:r>
        <w:rPr>
          <w:rFonts w:ascii="Verdana" w:eastAsia="Verdana" w:hAnsi="Verdana" w:cs="Verdana"/>
          <w:b/>
          <w:bCs/>
          <w:color w:val="002060"/>
          <w:sz w:val="18"/>
          <w:szCs w:val="18"/>
        </w:rPr>
        <w:t>ADDRESS</w:t>
      </w:r>
      <w:r>
        <w:rPr>
          <w:rFonts w:ascii="Verdana" w:eastAsia="Verdana" w:hAnsi="Verdana" w:cs="Verdana"/>
          <w:color w:val="002060"/>
          <w:sz w:val="18"/>
          <w:szCs w:val="18"/>
        </w:rPr>
        <w:t>: Mohali , Chandigarh</w:t>
      </w:r>
    </w:p>
    <w:p>
      <w:pPr>
        <w:spacing w:before="0" w:after="0" w:line="276" w:lineRule="auto"/>
        <w:jc w:val="both"/>
        <w:rPr>
          <w:sz w:val="18"/>
          <w:szCs w:val="18"/>
        </w:rPr>
      </w:pPr>
      <w:r>
        <w:rPr>
          <w:rFonts w:ascii="Verdana" w:eastAsia="Verdana" w:hAnsi="Verdana" w:cs="Verdana"/>
          <w:color w:val="002060"/>
          <w:sz w:val="18"/>
          <w:szCs w:val="18"/>
        </w:rPr>
        <w:t xml:space="preserve">EMAIL: </w:t>
      </w:r>
      <w:r>
        <w:rPr>
          <w:rFonts w:ascii="Verdana" w:eastAsia="Verdana" w:hAnsi="Verdana" w:cs="Verdana"/>
          <w:color w:val="943634"/>
          <w:sz w:val="18"/>
          <w:szCs w:val="18"/>
          <w:u w:val="single" w:color="943634"/>
        </w:rPr>
        <w:t>aashiiraj7770@gmail.com</w:t>
      </w:r>
      <w:r>
        <w:rPr>
          <w:rFonts w:ascii="Verdana" w:eastAsia="Verdana" w:hAnsi="Verdana" w:cs="Verdana"/>
          <w:color w:val="002060"/>
          <w:sz w:val="18"/>
          <w:szCs w:val="18"/>
        </w:rPr>
        <w:t xml:space="preserve"> </w:t>
      </w:r>
    </w:p>
    <w:p>
      <w:pPr>
        <w:spacing w:before="0" w:after="0" w:line="276" w:lineRule="auto"/>
        <w:jc w:val="both"/>
        <w:rPr>
          <w:sz w:val="18"/>
          <w:szCs w:val="18"/>
        </w:rPr>
      </w:pPr>
      <w:r>
        <w:rPr>
          <w:rFonts w:ascii="Verdana" w:eastAsia="Verdana" w:hAnsi="Verdana" w:cs="Verdana"/>
          <w:color w:val="002060"/>
          <w:sz w:val="18"/>
          <w:szCs w:val="18"/>
        </w:rPr>
        <w:t>MOBILE: +91-9915517732</w:t>
      </w:r>
    </w:p>
    <w:p>
      <w:pPr>
        <w:spacing w:before="0" w:after="0" w:line="276" w:lineRule="auto"/>
        <w:jc w:val="both"/>
      </w:pPr>
      <w:r>
        <w:rPr>
          <w:rFonts w:ascii="Verdana" w:eastAsia="Verdana" w:hAnsi="Verdana" w:cs="Verdana"/>
          <w:color w:val="002060"/>
          <w:sz w:val="18"/>
          <w:szCs w:val="18"/>
        </w:rPr>
        <w:t>Skype</w:t>
      </w:r>
      <w:r>
        <w:rPr>
          <w:rFonts w:ascii="Verdana" w:eastAsia="Verdana" w:hAnsi="Verdana" w:cs="Verdana"/>
          <w:color w:val="002060"/>
          <w:sz w:val="18"/>
          <w:szCs w:val="18"/>
        </w:rPr>
        <w:t> Id: aashiiraj7770@gmail.com</w:t>
      </w:r>
    </w:p>
    <w:p>
      <w:pPr>
        <w:spacing w:before="0" w:after="40" w:line="276" w:lineRule="auto"/>
        <w:jc w:val="both"/>
        <w:rPr>
          <w:sz w:val="18"/>
          <w:szCs w:val="18"/>
        </w:rPr>
      </w:pPr>
      <w:r>
        <w:rPr>
          <w:rFonts w:ascii="Verdana" w:eastAsia="Verdana" w:hAnsi="Verdana" w:cs="Verdana"/>
          <w:color w:val="002060"/>
          <w:sz w:val="18"/>
          <w:szCs w:val="18"/>
        </w:rPr>
        <w:t> </w:t>
      </w:r>
    </w:p>
    <w:p>
      <w:pPr>
        <w:spacing w:before="0" w:after="0"/>
      </w:pPr>
      <w:r>
        <w:rPr>
          <w:rFonts w:ascii="Verdana" w:eastAsia="Verdana" w:hAnsi="Verdana" w:cs="Verdana"/>
          <w:color w:val="17365D"/>
        </w:rPr>
        <w:t>To pursue a highly rewarding career, seeking a position where I can utilize my efficient in any task to support executive and to share all of my knowledge and skills in truly motivating work.</w:t>
      </w:r>
    </w:p>
    <w:p>
      <w:pPr>
        <w:spacing w:before="0" w:after="0"/>
      </w:pPr>
      <w:r>
        <w:rPr>
          <w:rFonts w:ascii="Verdana" w:eastAsia="Verdana" w:hAnsi="Verdana" w:cs="Verdana"/>
          <w:color w:val="17365D"/>
        </w:rPr>
        <w:t> </w:t>
      </w:r>
    </w:p>
    <w:p>
      <w:pPr>
        <w:spacing w:before="0" w:after="0"/>
      </w:pPr>
      <w:r>
        <w:rPr>
          <w:rFonts w:ascii="Verdana" w:eastAsia="Verdana" w:hAnsi="Verdana" w:cs="Verdana"/>
          <w:b/>
          <w:bCs/>
          <w:color w:val="002060"/>
        </w:rPr>
        <w:t> </w:t>
      </w:r>
    </w:p>
    <w:p>
      <w:pPr>
        <w:spacing w:before="0" w:after="0"/>
      </w:pPr>
      <w:r>
        <w:rPr>
          <w:rFonts w:ascii="Verdana" w:eastAsia="Verdana" w:hAnsi="Verdana" w:cs="Verdana"/>
          <w:b/>
          <w:bCs/>
          <w:color w:val="002060"/>
        </w:rPr>
        <w:t>Current Organization:</w:t>
      </w:r>
      <w:r>
        <w:rPr>
          <w:b/>
          <w:bCs/>
          <w:color w:val="002060"/>
        </w:rPr>
        <w:t xml:space="preserve"> CS SOFT SOLUTION </w:t>
      </w:r>
      <w:r>
        <w:rPr>
          <w:rFonts w:ascii="Verdana" w:eastAsia="Verdana" w:hAnsi="Verdana" w:cs="Verdana"/>
          <w:b/>
          <w:bCs/>
          <w:color w:val="002060"/>
        </w:rPr>
        <w:t xml:space="preserve"> </w:t>
      </w:r>
      <w:r>
        <w:rPr>
          <w:rFonts w:ascii="Verdana" w:eastAsia="Verdana" w:hAnsi="Verdana" w:cs="Verdana"/>
          <w:b/>
          <w:bCs/>
          <w:color w:val="002060"/>
        </w:rPr>
        <w:t>Pvt. Ltd</w:t>
      </w:r>
    </w:p>
    <w:p>
      <w:pPr>
        <w:spacing w:before="0" w:after="0"/>
      </w:pPr>
      <w:r>
        <w:rPr>
          <w:rFonts w:ascii="Verdana" w:eastAsia="Verdana" w:hAnsi="Verdana" w:cs="Verdana"/>
          <w:b/>
          <w:bCs/>
          <w:color w:val="002060"/>
        </w:rPr>
        <w:t> </w:t>
      </w:r>
    </w:p>
    <w:p>
      <w:pPr>
        <w:spacing w:before="0" w:after="0"/>
      </w:pPr>
      <w:r>
        <w:rPr>
          <w:rFonts w:ascii="Verdana" w:eastAsia="Verdana" w:hAnsi="Verdana" w:cs="Verdana"/>
          <w:color w:val="002060"/>
        </w:rPr>
        <w:t xml:space="preserve">Working Since </w:t>
      </w:r>
      <w:r>
        <w:rPr>
          <w:color w:val="002060"/>
        </w:rPr>
        <w:t>October 15</w:t>
      </w:r>
      <w:r>
        <w:rPr>
          <w:rFonts w:ascii="Verdana" w:eastAsia="Verdana" w:hAnsi="Verdana" w:cs="Verdana"/>
          <w:color w:val="002060"/>
          <w:sz w:val="22"/>
          <w:szCs w:val="22"/>
          <w:vertAlign w:val="superscript"/>
        </w:rPr>
        <w:t>th</w:t>
      </w:r>
      <w:r>
        <w:rPr>
          <w:rFonts w:ascii="Verdana" w:eastAsia="Verdana" w:hAnsi="Verdana" w:cs="Verdana"/>
          <w:color w:val="002060"/>
        </w:rPr>
        <w:t xml:space="preserve"> 20</w:t>
      </w:r>
      <w:r>
        <w:rPr>
          <w:color w:val="002060"/>
        </w:rPr>
        <w:t>20 </w:t>
      </w:r>
      <w:r>
        <w:rPr>
          <w:rFonts w:ascii="Verdana" w:eastAsia="Verdana" w:hAnsi="Verdana" w:cs="Verdana"/>
          <w:color w:val="002060"/>
        </w:rPr>
        <w:t>to till date</w:t>
      </w:r>
      <w:r>
        <w:rPr>
          <w:color w:val="002060"/>
        </w:rPr>
        <w:t>. Full time job.</w:t>
      </w:r>
    </w:p>
    <w:p>
      <w:pPr>
        <w:spacing w:before="0" w:after="0"/>
      </w:pPr>
      <w:r>
        <w:rPr>
          <w:rFonts w:ascii="Verdana" w:eastAsia="Verdana" w:hAnsi="Verdana" w:cs="Verdana"/>
          <w:b/>
          <w:bCs/>
          <w:color w:val="002060"/>
        </w:rPr>
        <w:t> </w:t>
      </w:r>
    </w:p>
    <w:p>
      <w:pPr>
        <w:spacing w:before="0" w:after="0"/>
      </w:pPr>
      <w:r>
        <w:rPr>
          <w:rFonts w:ascii="Verdana" w:eastAsia="Verdana" w:hAnsi="Verdana" w:cs="Verdana"/>
          <w:color w:val="002060"/>
        </w:rPr>
        <w:t>Designation:</w:t>
      </w:r>
      <w:r>
        <w:rPr>
          <w:rFonts w:ascii="Verdana" w:eastAsia="Verdana" w:hAnsi="Verdana" w:cs="Verdana"/>
          <w:color w:val="1F497D"/>
        </w:rPr>
        <w:t xml:space="preserve"> </w:t>
      </w:r>
      <w:r>
        <w:rPr>
          <w:rFonts w:ascii="Verdana" w:eastAsia="Verdana" w:hAnsi="Verdana" w:cs="Verdana"/>
          <w:b/>
          <w:bCs/>
          <w:color w:val="1F497D"/>
        </w:rPr>
        <w:t>Web Designer.</w:t>
      </w:r>
    </w:p>
    <w:p>
      <w:pPr>
        <w:spacing w:before="0" w:after="0"/>
      </w:pPr>
      <w:r>
        <w:rPr>
          <w:rFonts w:ascii="Verdana" w:eastAsia="Verdana" w:hAnsi="Verdana" w:cs="Verdana"/>
          <w:b/>
          <w:bCs/>
          <w:color w:val="002060"/>
        </w:rPr>
        <w:t> </w:t>
      </w:r>
    </w:p>
    <w:p>
      <w:pPr>
        <w:spacing w:before="0" w:after="0"/>
      </w:pPr>
      <w:r>
        <w:rPr>
          <w:b/>
          <w:bCs/>
          <w:color w:val="002060"/>
        </w:rPr>
        <w:t xml:space="preserve">JAW Dropping marketing </w:t>
      </w:r>
      <w:r>
        <w:rPr>
          <w:rFonts w:ascii="Verdana" w:eastAsia="Verdana" w:hAnsi="Verdana" w:cs="Verdana"/>
          <w:b/>
          <w:bCs/>
          <w:color w:val="002060"/>
        </w:rPr>
        <w:t xml:space="preserve"> </w:t>
      </w:r>
      <w:r>
        <w:rPr>
          <w:rFonts w:ascii="Verdana" w:eastAsia="Verdana" w:hAnsi="Verdana" w:cs="Verdana"/>
          <w:b/>
          <w:bCs/>
          <w:color w:val="002060"/>
        </w:rPr>
        <w:t>Pvt. Ltd</w:t>
      </w:r>
    </w:p>
    <w:p>
      <w:pPr>
        <w:spacing w:before="0" w:after="0"/>
      </w:pPr>
      <w:r>
        <w:t> </w:t>
      </w:r>
    </w:p>
    <w:p>
      <w:pPr>
        <w:spacing w:before="0" w:after="0"/>
      </w:pPr>
      <w:r>
        <w:rPr>
          <w:rFonts w:ascii="Verdana" w:eastAsia="Verdana" w:hAnsi="Verdana" w:cs="Verdana"/>
          <w:color w:val="002060"/>
        </w:rPr>
        <w:t>Working Since J</w:t>
      </w:r>
      <w:r>
        <w:rPr>
          <w:color w:val="002060"/>
        </w:rPr>
        <w:t>une 8</w:t>
      </w:r>
      <w:r>
        <w:rPr>
          <w:rFonts w:ascii="Verdana" w:eastAsia="Verdana" w:hAnsi="Verdana" w:cs="Verdana"/>
          <w:color w:val="002060"/>
          <w:sz w:val="22"/>
          <w:szCs w:val="22"/>
          <w:vertAlign w:val="superscript"/>
        </w:rPr>
        <w:t>th</w:t>
      </w:r>
      <w:r>
        <w:rPr>
          <w:rFonts w:ascii="Verdana" w:eastAsia="Verdana" w:hAnsi="Verdana" w:cs="Verdana"/>
          <w:color w:val="002060"/>
        </w:rPr>
        <w:t> </w:t>
      </w:r>
      <w:r>
        <w:rPr>
          <w:rFonts w:ascii="Verdana" w:eastAsia="Verdana" w:hAnsi="Verdana" w:cs="Verdana"/>
          <w:color w:val="002060"/>
        </w:rPr>
        <w:t>2020 </w:t>
      </w:r>
      <w:r>
        <w:rPr>
          <w:color w:val="002060"/>
        </w:rPr>
        <w:t>30 September (Four months contract with this company.). Full time job.</w:t>
      </w:r>
    </w:p>
    <w:p>
      <w:pPr>
        <w:spacing w:before="0" w:after="0"/>
      </w:pPr>
      <w:r>
        <w:t> </w:t>
      </w:r>
    </w:p>
    <w:p>
      <w:pPr>
        <w:spacing w:before="0" w:after="0"/>
        <w:ind w:left="1440"/>
      </w:pPr>
      <w:r>
        <w:rPr>
          <w:rFonts w:ascii="Verdana" w:eastAsia="Verdana" w:hAnsi="Verdana" w:cs="Verdana"/>
          <w:color w:val="002060"/>
        </w:rPr>
        <w:t>Designation:</w:t>
      </w:r>
      <w:r>
        <w:rPr>
          <w:rFonts w:ascii="Verdana" w:eastAsia="Verdana" w:hAnsi="Verdana" w:cs="Verdana"/>
          <w:color w:val="1F497D"/>
        </w:rPr>
        <w:t xml:space="preserve"> </w:t>
      </w:r>
      <w:r>
        <w:rPr>
          <w:rFonts w:ascii="Verdana" w:eastAsia="Verdana" w:hAnsi="Verdana" w:cs="Verdana"/>
          <w:b/>
          <w:bCs/>
          <w:color w:val="1F497D"/>
        </w:rPr>
        <w:t>Web Designer.</w:t>
      </w:r>
    </w:p>
    <w:p>
      <w:pPr>
        <w:spacing w:before="0" w:after="0"/>
      </w:pPr>
      <w:r>
        <w:t> </w:t>
      </w:r>
    </w:p>
    <w:p>
      <w:pPr>
        <w:spacing w:before="0" w:after="0"/>
      </w:pPr>
      <w:r>
        <w:rPr>
          <w:rFonts w:ascii="Verdana" w:eastAsia="Verdana" w:hAnsi="Verdana" w:cs="Verdana"/>
          <w:color w:val="17365D"/>
        </w:rPr>
        <w:t> </w:t>
      </w:r>
    </w:p>
    <w:p>
      <w:pPr>
        <w:spacing w:before="0" w:after="0"/>
      </w:pPr>
      <w:r>
        <w:rPr>
          <w:rFonts w:ascii="Verdana" w:eastAsia="Verdana" w:hAnsi="Verdana" w:cs="Verdana"/>
          <w:b/>
          <w:bCs/>
          <w:color w:val="002060"/>
        </w:rPr>
        <w:t>Mechlin Software Technology Pvt. Ltd</w:t>
      </w:r>
    </w:p>
    <w:p>
      <w:pPr>
        <w:spacing w:before="0" w:after="0"/>
      </w:pPr>
      <w:r>
        <w:rPr>
          <w:rFonts w:ascii="Verdana" w:eastAsia="Verdana" w:hAnsi="Verdana" w:cs="Verdana"/>
          <w:b/>
          <w:bCs/>
          <w:color w:val="002060"/>
        </w:rPr>
        <w:t> </w:t>
      </w:r>
    </w:p>
    <w:p>
      <w:pPr>
        <w:spacing w:before="0" w:after="0"/>
      </w:pPr>
      <w:r>
        <w:rPr>
          <w:rFonts w:ascii="Verdana" w:eastAsia="Verdana" w:hAnsi="Verdana" w:cs="Verdana"/>
          <w:color w:val="002060"/>
        </w:rPr>
        <w:t>Work</w:t>
      </w:r>
      <w:r>
        <w:rPr>
          <w:color w:val="002060"/>
        </w:rPr>
        <w:t>ed from</w:t>
      </w:r>
      <w:r>
        <w:rPr>
          <w:rFonts w:ascii="Verdana" w:eastAsia="Verdana" w:hAnsi="Verdana" w:cs="Verdana"/>
          <w:color w:val="002060"/>
        </w:rPr>
        <w:t xml:space="preserve"> January 15</w:t>
      </w:r>
      <w:r>
        <w:rPr>
          <w:rFonts w:ascii="Verdana" w:eastAsia="Verdana" w:hAnsi="Verdana" w:cs="Verdana"/>
          <w:color w:val="002060"/>
          <w:sz w:val="22"/>
          <w:szCs w:val="22"/>
          <w:vertAlign w:val="superscript"/>
        </w:rPr>
        <w:t>th</w:t>
      </w:r>
      <w:r>
        <w:rPr>
          <w:rFonts w:ascii="Verdana" w:eastAsia="Verdana" w:hAnsi="Verdana" w:cs="Verdana"/>
          <w:color w:val="002060"/>
        </w:rPr>
        <w:t xml:space="preserve"> 2019 to </w:t>
      </w:r>
      <w:r>
        <w:rPr>
          <w:color w:val="002060"/>
        </w:rPr>
        <w:t>2nd June 2020.</w:t>
      </w:r>
    </w:p>
    <w:p>
      <w:pPr>
        <w:spacing w:before="0" w:after="0"/>
      </w:pPr>
      <w:r>
        <w:rPr>
          <w:rFonts w:ascii="Verdana" w:eastAsia="Verdana" w:hAnsi="Verdana" w:cs="Verdana"/>
          <w:color w:val="002060"/>
        </w:rPr>
        <w:t> </w:t>
      </w:r>
    </w:p>
    <w:p>
      <w:pPr>
        <w:spacing w:before="0" w:after="0"/>
        <w:ind w:left="1440"/>
      </w:pPr>
      <w:r>
        <w:rPr>
          <w:rFonts w:ascii="Verdana" w:eastAsia="Verdana" w:hAnsi="Verdana" w:cs="Verdana"/>
          <w:color w:val="002060"/>
        </w:rPr>
        <w:t>Designation:</w:t>
      </w:r>
      <w:r>
        <w:rPr>
          <w:rFonts w:ascii="Verdana" w:eastAsia="Verdana" w:hAnsi="Verdana" w:cs="Verdana"/>
          <w:color w:val="1F497D"/>
        </w:rPr>
        <w:t xml:space="preserve"> </w:t>
      </w:r>
      <w:r>
        <w:rPr>
          <w:rFonts w:ascii="Verdana" w:eastAsia="Verdana" w:hAnsi="Verdana" w:cs="Verdana"/>
          <w:b/>
          <w:bCs/>
          <w:color w:val="1F497D"/>
        </w:rPr>
        <w:t>Web Designer.</w:t>
      </w:r>
    </w:p>
    <w:p>
      <w:pPr>
        <w:spacing w:before="0" w:after="0"/>
      </w:pPr>
      <w:r>
        <w:rPr>
          <w:rFonts w:ascii="Verdana" w:eastAsia="Verdana" w:hAnsi="Verdana" w:cs="Verdana"/>
          <w:color w:val="002060"/>
        </w:rPr>
        <w:t> </w:t>
      </w:r>
    </w:p>
    <w:p>
      <w:pPr>
        <w:spacing w:before="0" w:after="0"/>
      </w:pPr>
      <w:r>
        <w:rPr>
          <w:rFonts w:ascii="Verdana" w:eastAsia="Verdana" w:hAnsi="Verdana" w:cs="Verdana"/>
          <w:color w:val="17365D"/>
        </w:rPr>
        <w:t> </w:t>
      </w:r>
    </w:p>
    <w:p>
      <w:pPr>
        <w:spacing w:before="0" w:after="0"/>
      </w:pPr>
      <w:r>
        <w:rPr>
          <w:rFonts w:ascii="Verdana" w:eastAsia="Verdana" w:hAnsi="Verdana" w:cs="Verdana"/>
          <w:b/>
          <w:bCs/>
          <w:color w:val="002060"/>
        </w:rPr>
        <w:t>Horizon e Solutions.</w:t>
      </w:r>
    </w:p>
    <w:p>
      <w:pPr>
        <w:spacing w:before="0" w:after="0"/>
      </w:pPr>
      <w:r>
        <w:rPr>
          <w:rFonts w:ascii="Verdana" w:eastAsia="Verdana" w:hAnsi="Verdana" w:cs="Verdana"/>
          <w:b/>
          <w:bCs/>
          <w:color w:val="002060"/>
        </w:rPr>
        <w:t> </w:t>
      </w:r>
    </w:p>
    <w:p>
      <w:pPr>
        <w:spacing w:before="0" w:after="0"/>
      </w:pPr>
      <w:r>
        <w:rPr>
          <w:rFonts w:ascii="Verdana" w:eastAsia="Verdana" w:hAnsi="Verdana" w:cs="Verdana"/>
          <w:color w:val="002060"/>
        </w:rPr>
        <w:t>Worked from February 14</w:t>
      </w:r>
      <w:r>
        <w:rPr>
          <w:rFonts w:ascii="Verdana" w:eastAsia="Verdana" w:hAnsi="Verdana" w:cs="Verdana"/>
          <w:color w:val="002060"/>
          <w:sz w:val="22"/>
          <w:szCs w:val="22"/>
          <w:vertAlign w:val="superscript"/>
        </w:rPr>
        <w:t>th</w:t>
      </w:r>
      <w:r>
        <w:rPr>
          <w:rFonts w:ascii="Verdana" w:eastAsia="Verdana" w:hAnsi="Verdana" w:cs="Verdana"/>
          <w:color w:val="002060"/>
        </w:rPr>
        <w:t xml:space="preserve"> 2018 to January 2019.</w:t>
      </w:r>
    </w:p>
    <w:p>
      <w:pPr>
        <w:spacing w:before="0" w:after="0"/>
      </w:pPr>
      <w:r>
        <w:rPr>
          <w:rFonts w:ascii="Verdana" w:eastAsia="Verdana" w:hAnsi="Verdana" w:cs="Verdana"/>
          <w:b/>
          <w:bCs/>
          <w:color w:val="002060"/>
        </w:rPr>
        <w:t> </w:t>
      </w:r>
    </w:p>
    <w:p>
      <w:pPr>
        <w:spacing w:before="0" w:after="0"/>
        <w:ind w:left="1440"/>
      </w:pPr>
      <w:r>
        <w:rPr>
          <w:rFonts w:ascii="Verdana" w:eastAsia="Verdana" w:hAnsi="Verdana" w:cs="Verdana"/>
          <w:color w:val="002060"/>
        </w:rPr>
        <w:t>Designation:</w:t>
      </w:r>
      <w:r>
        <w:rPr>
          <w:rFonts w:ascii="Verdana" w:eastAsia="Verdana" w:hAnsi="Verdana" w:cs="Verdana"/>
          <w:color w:val="1F497D"/>
        </w:rPr>
        <w:t xml:space="preserve"> </w:t>
      </w:r>
      <w:r>
        <w:rPr>
          <w:rFonts w:ascii="Verdana" w:eastAsia="Verdana" w:hAnsi="Verdana" w:cs="Verdana"/>
          <w:b/>
          <w:bCs/>
          <w:color w:val="1F497D"/>
        </w:rPr>
        <w:t>Web Designer.</w:t>
      </w:r>
    </w:p>
    <w:p>
      <w:pPr>
        <w:spacing w:before="0" w:after="0"/>
      </w:pPr>
      <w:r>
        <w:rPr>
          <w:rFonts w:ascii="Verdana" w:eastAsia="Verdana" w:hAnsi="Verdana" w:cs="Verdana"/>
          <w:b/>
          <w:bCs/>
          <w:color w:val="002060"/>
        </w:rPr>
        <w:t> </w:t>
      </w:r>
    </w:p>
    <w:p>
      <w:pPr>
        <w:spacing w:before="0" w:after="0"/>
      </w:pPr>
      <w:r>
        <w:rPr>
          <w:rFonts w:ascii="Verdana" w:eastAsia="Verdana" w:hAnsi="Verdana" w:cs="Verdana"/>
          <w:b/>
          <w:bCs/>
          <w:color w:val="002060"/>
        </w:rPr>
        <w:t> </w:t>
      </w:r>
    </w:p>
    <w:p>
      <w:pPr>
        <w:spacing w:before="0" w:after="0"/>
        <w:rPr>
          <w:sz w:val="21"/>
          <w:szCs w:val="21"/>
        </w:rPr>
      </w:pPr>
      <w:r>
        <w:rPr>
          <w:rFonts w:ascii="Verdana" w:eastAsia="Verdana" w:hAnsi="Verdana" w:cs="Verdana"/>
          <w:b/>
          <w:bCs/>
          <w:color w:val="002060"/>
          <w:sz w:val="21"/>
          <w:szCs w:val="21"/>
        </w:rPr>
        <w:t>OCREX ENTERPRISES LTD.</w:t>
      </w:r>
    </w:p>
    <w:p>
      <w:pPr>
        <w:spacing w:before="0" w:after="0"/>
      </w:pPr>
      <w:r>
        <w:rPr>
          <w:rFonts w:ascii="Verdana" w:eastAsia="Verdana" w:hAnsi="Verdana" w:cs="Verdana"/>
          <w:color w:val="002060"/>
        </w:rPr>
        <w:t> </w:t>
      </w:r>
    </w:p>
    <w:p>
      <w:pPr>
        <w:spacing w:before="0" w:after="0"/>
      </w:pPr>
      <w:r>
        <w:rPr>
          <w:rFonts w:ascii="Verdana" w:eastAsia="Verdana" w:hAnsi="Verdana" w:cs="Verdana"/>
          <w:color w:val="002060"/>
        </w:rPr>
        <w:t>Worked from December 1</w:t>
      </w:r>
      <w:r>
        <w:rPr>
          <w:rFonts w:ascii="Verdana" w:eastAsia="Verdana" w:hAnsi="Verdana" w:cs="Verdana"/>
          <w:color w:val="002060"/>
          <w:sz w:val="22"/>
          <w:szCs w:val="22"/>
          <w:vertAlign w:val="superscript"/>
        </w:rPr>
        <w:t>st</w:t>
      </w:r>
      <w:r>
        <w:rPr>
          <w:rFonts w:ascii="Verdana" w:eastAsia="Verdana" w:hAnsi="Verdana" w:cs="Verdana"/>
          <w:color w:val="002060"/>
        </w:rPr>
        <w:t xml:space="preserve"> 2016 to 13</w:t>
      </w:r>
      <w:r>
        <w:rPr>
          <w:rFonts w:ascii="Verdana" w:eastAsia="Verdana" w:hAnsi="Verdana" w:cs="Verdana"/>
          <w:color w:val="002060"/>
          <w:sz w:val="22"/>
          <w:szCs w:val="22"/>
          <w:vertAlign w:val="superscript"/>
        </w:rPr>
        <w:t>th</w:t>
      </w:r>
      <w:r>
        <w:rPr>
          <w:rFonts w:ascii="Verdana" w:eastAsia="Verdana" w:hAnsi="Verdana" w:cs="Verdana"/>
          <w:color w:val="002060"/>
        </w:rPr>
        <w:t xml:space="preserve"> February 2018.</w:t>
      </w:r>
    </w:p>
    <w:p>
      <w:pPr>
        <w:spacing w:before="0" w:after="0"/>
      </w:pPr>
      <w:r>
        <w:rPr>
          <w:rFonts w:ascii="Verdana" w:eastAsia="Verdana" w:hAnsi="Verdana" w:cs="Verdana"/>
          <w:color w:val="002060"/>
        </w:rPr>
        <w:t> </w:t>
      </w:r>
    </w:p>
    <w:p>
      <w:pPr>
        <w:spacing w:before="0" w:after="0"/>
        <w:ind w:left="1440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 w:eastAsia="Verdana" w:hAnsi="Verdana" w:cs="Verdana"/>
          <w:color w:val="002060"/>
        </w:rPr>
        <w:t>Designation:</w:t>
      </w:r>
      <w:r>
        <w:rPr>
          <w:rFonts w:ascii="Verdana" w:eastAsia="Verdana" w:hAnsi="Verdana" w:cs="Verdana"/>
          <w:color w:val="1F497D"/>
        </w:rPr>
        <w:t xml:space="preserve"> </w:t>
      </w:r>
      <w:r>
        <w:rPr>
          <w:rFonts w:ascii="Verdana" w:eastAsia="Verdana" w:hAnsi="Verdana" w:cs="Verdana"/>
          <w:b/>
          <w:bCs/>
          <w:color w:val="1F497D"/>
        </w:rPr>
        <w:t>Market Research and Data Processing.</w:t>
      </w:r>
      <w:r>
        <w:rPr>
          <w:rFonts w:ascii="Verdana" w:eastAsia="Verdana" w:hAnsi="Verdana" w:cs="Verdana"/>
          <w:b/>
          <w:bCs/>
          <w:color w:val="1F497D"/>
          <w:sz w:val="24"/>
          <w:szCs w:val="24"/>
          <w:shd w:val="clear" w:color="auto" w:fill="FFFFFF"/>
        </w:rPr>
        <w:tab/>
      </w:r>
    </w:p>
    <w:p>
      <w:pPr>
        <w:spacing w:before="0" w:after="0"/>
      </w:pPr>
      <w:r>
        <w:rPr>
          <w:rFonts w:ascii="Verdana" w:eastAsia="Verdana" w:hAnsi="Verdana" w:cs="Verdana"/>
          <w:color w:val="002060"/>
        </w:rPr>
        <w:t> </w:t>
      </w:r>
    </w:p>
    <w:p>
      <w:pPr>
        <w:spacing w:before="0" w:after="0"/>
        <w:ind w:left="720" w:hanging="630"/>
      </w:pPr>
      <w:r>
        <w:rPr>
          <w:rFonts w:ascii="Verdana" w:eastAsia="Verdana" w:hAnsi="Verdana" w:cs="Verdana"/>
          <w:b/>
          <w:bCs/>
          <w:color w:val="002060"/>
        </w:rPr>
        <w:t xml:space="preserve">Responsibilities as a </w:t>
      </w:r>
      <w:r>
        <w:rPr>
          <w:rFonts w:ascii="Verdana" w:eastAsia="Verdana" w:hAnsi="Verdana" w:cs="Verdana"/>
          <w:b/>
          <w:bCs/>
          <w:color w:val="002060"/>
          <w:u w:val="single" w:color="002060"/>
        </w:rPr>
        <w:t>Market research and Data processing:</w:t>
      </w:r>
    </w:p>
    <w:p>
      <w:pPr>
        <w:tabs>
          <w:tab w:val="left" w:pos="1658"/>
        </w:tabs>
        <w:spacing w:before="0" w:after="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color w:val="1F497D"/>
        </w:rPr>
        <w:t xml:space="preserve">• An accounts payable administrators or clerk is generally responsible for processing invoice and issuing payments. </w:t>
      </w:r>
      <w:r>
        <w:rPr>
          <w:rFonts w:ascii="Verdana" w:eastAsia="Verdana" w:hAnsi="Verdana" w:cs="Verdana"/>
          <w:color w:val="1F497D"/>
        </w:rPr>
        <w:br/>
      </w:r>
      <w:r>
        <w:rPr>
          <w:rFonts w:ascii="Verdana" w:eastAsia="Verdana" w:hAnsi="Verdana" w:cs="Verdana"/>
          <w:color w:val="1F497D"/>
        </w:rPr>
        <w:t> </w:t>
      </w:r>
    </w:p>
    <w:p>
      <w:pPr>
        <w:spacing w:before="0" w:after="0"/>
        <w:jc w:val="both"/>
      </w:pPr>
      <w:r>
        <w:rPr>
          <w:rFonts w:ascii="Verdana" w:eastAsia="Verdana" w:hAnsi="Verdana" w:cs="Verdana"/>
          <w:color w:val="1F497D"/>
        </w:rPr>
        <w:t>• Effectively work/communicate both as an individual and as part of a team.</w:t>
      </w:r>
    </w:p>
    <w:p>
      <w:pPr>
        <w:spacing w:before="0" w:after="0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1F497D"/>
          <w:sz w:val="20"/>
          <w:szCs w:val="20"/>
        </w:rPr>
        <w:t> </w:t>
      </w:r>
    </w:p>
    <w:p>
      <w:pPr>
        <w:spacing w:before="0" w:after="40"/>
        <w:jc w:val="both"/>
      </w:pPr>
      <w:r>
        <w:rPr>
          <w:rFonts w:ascii="Arial" w:eastAsia="Arial" w:hAnsi="Arial" w:cs="Arial"/>
          <w:color w:val="333333"/>
          <w:sz w:val="20"/>
          <w:szCs w:val="20"/>
        </w:rPr>
        <w:t xml:space="preserve">  </w:t>
      </w:r>
      <w:r>
        <w:rPr>
          <w:rFonts w:ascii="Verdana" w:eastAsia="Verdana" w:hAnsi="Verdana" w:cs="Verdana"/>
          <w:b/>
          <w:bCs/>
          <w:color w:val="002060"/>
        </w:rPr>
        <w:t>SEARCH ENGINE OPERATOR with ITWEBTRIX organization.</w:t>
      </w:r>
      <w:r>
        <w:rPr>
          <w:rFonts w:ascii="Verdana" w:eastAsia="Verdana" w:hAnsi="Verdana" w:cs="Verdana"/>
          <w:b/>
          <w:bCs/>
          <w:color w:val="002060"/>
          <w:sz w:val="20"/>
          <w:szCs w:val="20"/>
        </w:rPr>
        <w:t xml:space="preserve">  </w:t>
      </w:r>
    </w:p>
    <w:p>
      <w:pPr>
        <w:spacing w:before="0" w:after="0"/>
        <w:jc w:val="both"/>
      </w:pPr>
      <w:r>
        <w:rPr>
          <w:rFonts w:ascii="Verdana" w:eastAsia="Verdana" w:hAnsi="Verdana" w:cs="Verdana"/>
          <w:b/>
          <w:bCs/>
          <w:color w:val="002060"/>
        </w:rPr>
        <w:t xml:space="preserve"> </w:t>
      </w:r>
      <w:r>
        <w:rPr>
          <w:rFonts w:ascii="Verdana" w:eastAsia="Verdana" w:hAnsi="Verdana" w:cs="Verdana"/>
          <w:b/>
          <w:bCs/>
          <w:color w:val="002060"/>
        </w:rPr>
        <w:t>Responsibilities</w:t>
      </w:r>
      <w:r>
        <w:rPr>
          <w:rFonts w:ascii="Verdana" w:eastAsia="Verdana" w:hAnsi="Verdana" w:cs="Verdana"/>
          <w:color w:val="002060"/>
        </w:rPr>
        <w:t xml:space="preserve"> </w:t>
      </w:r>
      <w:r>
        <w:rPr>
          <w:rFonts w:ascii="Verdana" w:eastAsia="Verdana" w:hAnsi="Verdana" w:cs="Verdana"/>
          <w:b/>
          <w:bCs/>
          <w:color w:val="002060"/>
        </w:rPr>
        <w:t>as a Search Engine Optimization:</w:t>
      </w:r>
    </w:p>
    <w:p>
      <w:pPr>
        <w:numPr>
          <w:ilvl w:val="0"/>
          <w:numId w:val="1"/>
        </w:numPr>
        <w:pBdr>
          <w:left w:val="none" w:sz="0" w:space="7" w:color="auto"/>
        </w:pBdr>
        <w:spacing w:before="0"/>
        <w:ind w:left="4320" w:right="0" w:hanging="369"/>
        <w:jc w:val="both"/>
        <w:rPr>
          <w:rFonts w:ascii="Times New Roman" w:eastAsia="Times New Roman" w:hAnsi="Times New Roman" w:cs="Times New Roman"/>
          <w:color w:val="1F497D"/>
        </w:rPr>
      </w:pPr>
      <w:r>
        <w:rPr>
          <w:rFonts w:ascii="Verdana" w:eastAsia="Verdana" w:hAnsi="Verdana" w:cs="Verdana"/>
          <w:color w:val="1F497D"/>
        </w:rPr>
        <w:t>Optimize copy and landing pages for search engine marketing.</w:t>
      </w:r>
    </w:p>
    <w:p>
      <w:pPr>
        <w:numPr>
          <w:ilvl w:val="0"/>
          <w:numId w:val="1"/>
        </w:numPr>
        <w:pBdr>
          <w:left w:val="none" w:sz="0" w:space="7" w:color="auto"/>
        </w:pBdr>
        <w:spacing w:after="0"/>
        <w:ind w:left="4320" w:right="0" w:hanging="369"/>
        <w:jc w:val="both"/>
        <w:rPr>
          <w:rFonts w:ascii="Times New Roman" w:eastAsia="Times New Roman" w:hAnsi="Times New Roman" w:cs="Times New Roman"/>
          <w:color w:val="1F497D"/>
        </w:rPr>
      </w:pPr>
      <w:r>
        <w:rPr>
          <w:rFonts w:ascii="Verdana" w:eastAsia="Verdana" w:hAnsi="Verdana" w:cs="Verdana"/>
          <w:color w:val="1F497D"/>
        </w:rPr>
        <w:t>Research and implement search engine optimization recommendations.</w:t>
      </w:r>
    </w:p>
    <w:p>
      <w:pPr>
        <w:spacing w:before="0" w:after="0"/>
        <w:jc w:val="both"/>
      </w:pPr>
      <w:r>
        <w:rPr>
          <w:rFonts w:ascii="Arial" w:eastAsia="Arial" w:hAnsi="Arial" w:cs="Arial"/>
          <w:b/>
          <w:bCs/>
          <w:color w:val="1F497D"/>
        </w:rPr>
        <w:t> </w:t>
      </w:r>
    </w:p>
    <w:p>
      <w:pPr>
        <w:spacing w:before="0" w:after="0"/>
        <w:jc w:val="both"/>
      </w:pPr>
      <w:r>
        <w:rPr>
          <w:rFonts w:ascii="Arial" w:eastAsia="Arial" w:hAnsi="Arial" w:cs="Arial"/>
          <w:b/>
          <w:bCs/>
          <w:color w:val="1F497D"/>
        </w:rPr>
        <w:t xml:space="preserve"> </w:t>
      </w:r>
      <w:r>
        <w:rPr>
          <w:rFonts w:ascii="Arial" w:eastAsia="Arial" w:hAnsi="Arial" w:cs="Arial"/>
          <w:b/>
          <w:bCs/>
          <w:color w:val="1F497D"/>
        </w:rPr>
        <w:t xml:space="preserve">I also have a worked 3 months experience as a </w:t>
      </w:r>
      <w:r>
        <w:rPr>
          <w:rFonts w:ascii="Verdana" w:eastAsia="Verdana" w:hAnsi="Verdana" w:cs="Verdana"/>
          <w:b/>
          <w:bCs/>
          <w:color w:val="1F497D"/>
        </w:rPr>
        <w:t xml:space="preserve">Junior UI Designer with </w:t>
      </w:r>
    </w:p>
    <w:p>
      <w:pPr>
        <w:spacing w:before="0" w:after="0"/>
        <w:jc w:val="both"/>
      </w:pPr>
      <w:r>
        <w:rPr>
          <w:rFonts w:ascii="Verdana" w:eastAsia="Verdana" w:hAnsi="Verdana" w:cs="Verdana"/>
          <w:b/>
          <w:bCs/>
          <w:color w:val="1F497D"/>
          <w:u w:val="single" w:color="1F497D"/>
        </w:rPr>
        <w:t xml:space="preserve">INDI SOLUTIONS </w:t>
      </w:r>
      <w:r>
        <w:rPr>
          <w:rFonts w:ascii="Verdana" w:eastAsia="Verdana" w:hAnsi="Verdana" w:cs="Verdana"/>
          <w:b/>
          <w:bCs/>
          <w:color w:val="1F497D"/>
        </w:rPr>
        <w:t>at solan from June 2015 to October 2015.</w:t>
      </w:r>
    </w:p>
    <w:p>
      <w:pPr>
        <w:spacing w:before="0" w:after="40"/>
        <w:jc w:val="both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2060"/>
          <w:sz w:val="20"/>
          <w:szCs w:val="20"/>
        </w:rPr>
        <w:t xml:space="preserve">  </w:t>
      </w:r>
    </w:p>
    <w:p>
      <w:pPr>
        <w:spacing w:before="0" w:after="0"/>
        <w:ind w:left="720"/>
      </w:pPr>
      <w:r>
        <w:rPr>
          <w:strike w:val="0"/>
          <w:u w:val="none"/>
        </w:rPr>
        <w:drawing>
          <wp:anchor simplePos="0" relativeHeight="251663360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136525</wp:posOffset>
            </wp:positionV>
            <wp:extent cx="6581775" cy="323850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b/>
          <w:bCs/>
          <w:color w:val="002060"/>
        </w:rPr>
        <w:t> </w:t>
      </w:r>
    </w:p>
    <w:p>
      <w:pPr>
        <w:spacing w:before="0" w:after="200"/>
        <w:ind w:left="720"/>
      </w:pPr>
      <w:r>
        <w:rPr>
          <w:rFonts w:ascii="Verdana" w:eastAsia="Verdana" w:hAnsi="Verdana" w:cs="Verdana"/>
          <w:color w:val="002060"/>
        </w:rPr>
        <w:t> </w:t>
      </w:r>
    </w:p>
    <w:p>
      <w:pPr>
        <w:tabs>
          <w:tab w:val="left" w:pos="1995"/>
        </w:tabs>
        <w:spacing w:before="0" w:after="0" w:line="276" w:lineRule="auto"/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ab/>
      </w:r>
    </w:p>
    <w:p>
      <w:pPr>
        <w:spacing w:before="0" w:after="0"/>
        <w:jc w:val="both"/>
      </w:pPr>
      <w:r>
        <w:rPr>
          <w:rFonts w:ascii="Verdana" w:eastAsia="Verdana" w:hAnsi="Verdana" w:cs="Verdana"/>
          <w:b/>
          <w:bCs/>
          <w:color w:val="002060"/>
        </w:rPr>
        <w:t>Certification:</w:t>
      </w:r>
    </w:p>
    <w:p>
      <w:pPr>
        <w:spacing w:before="0" w:after="0"/>
        <w:jc w:val="both"/>
      </w:pPr>
      <w:r>
        <w:rPr>
          <w:strike w:val="0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38300" cy="295275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/>
        <w:jc w:val="both"/>
        <w:rPr>
          <w:sz w:val="20"/>
          <w:szCs w:val="20"/>
        </w:rPr>
      </w:pPr>
      <w:r>
        <w:rPr>
          <w:rFonts w:ascii="Verdana" w:eastAsia="Verdana" w:hAnsi="Verdana" w:cs="Verdana"/>
          <w:color w:val="002060"/>
          <w:sz w:val="20"/>
          <w:szCs w:val="20"/>
        </w:rPr>
        <w:t>I have completed Industrial internship</w:t>
      </w:r>
      <w:r>
        <w:rPr>
          <w:rFonts w:ascii="Verdana" w:eastAsia="Verdana" w:hAnsi="Verdana" w:cs="Verdana"/>
          <w:color w:val="002060"/>
          <w:sz w:val="20"/>
          <w:szCs w:val="20"/>
        </w:rPr>
        <w:t xml:space="preserve">  </w:t>
      </w:r>
      <w:r>
        <w:rPr>
          <w:rFonts w:ascii="Verdana" w:eastAsia="Verdana" w:hAnsi="Verdana" w:cs="Verdana"/>
          <w:color w:val="00206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2060"/>
          <w:sz w:val="20"/>
          <w:szCs w:val="20"/>
        </w:rPr>
        <w:t xml:space="preserve">in </w:t>
      </w:r>
      <w:r>
        <w:rPr>
          <w:rFonts w:ascii="Verdana" w:eastAsia="Verdana" w:hAnsi="Verdana" w:cs="Verdana"/>
          <w:b/>
          <w:bCs/>
          <w:color w:val="002060"/>
          <w:sz w:val="20"/>
          <w:szCs w:val="20"/>
        </w:rPr>
        <w:t>WEB DESIGNINIG</w:t>
      </w:r>
      <w:r>
        <w:rPr>
          <w:rFonts w:ascii="Verdana" w:eastAsia="Verdana" w:hAnsi="Verdana" w:cs="Verdana"/>
          <w:color w:val="002060"/>
          <w:sz w:val="20"/>
          <w:szCs w:val="20"/>
        </w:rPr>
        <w:t xml:space="preserve"> at </w:t>
      </w:r>
      <w:r>
        <w:rPr>
          <w:rFonts w:ascii="Verdana" w:eastAsia="Verdana" w:hAnsi="Verdana" w:cs="Verdana"/>
          <w:b/>
          <w:bCs/>
          <w:color w:val="002060"/>
          <w:sz w:val="20"/>
          <w:szCs w:val="20"/>
        </w:rPr>
        <w:t xml:space="preserve">MOHALI </w:t>
      </w:r>
      <w:r>
        <w:rPr>
          <w:rFonts w:ascii="Verdana" w:eastAsia="Verdana" w:hAnsi="Verdana" w:cs="Verdana"/>
          <w:color w:val="002060"/>
          <w:sz w:val="20"/>
          <w:szCs w:val="20"/>
        </w:rPr>
        <w:t>from 10th August 2017 to 15 January 2018.</w:t>
      </w:r>
    </w:p>
    <w:p>
      <w:pPr>
        <w:spacing w:before="0" w:after="0"/>
        <w:jc w:val="both"/>
        <w:rPr>
          <w:sz w:val="20"/>
          <w:szCs w:val="20"/>
        </w:rPr>
      </w:pPr>
      <w:r>
        <w:rPr>
          <w:rFonts w:ascii="Verdana" w:eastAsia="Verdana" w:hAnsi="Verdana" w:cs="Verdana"/>
          <w:color w:val="002060"/>
          <w:sz w:val="20"/>
          <w:szCs w:val="20"/>
        </w:rPr>
        <w:t> </w:t>
      </w:r>
    </w:p>
    <w:p>
      <w:pPr>
        <w:spacing w:before="0" w:after="40"/>
        <w:jc w:val="both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2060"/>
          <w:sz w:val="20"/>
          <w:szCs w:val="20"/>
        </w:rPr>
        <w:t> </w:t>
      </w:r>
    </w:p>
    <w:p>
      <w:pPr>
        <w:spacing w:before="0" w:after="0" w:line="276" w:lineRule="auto"/>
        <w:jc w:val="both"/>
        <w:rPr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 </w:t>
      </w:r>
    </w:p>
    <w:p>
      <w:pPr>
        <w:tabs>
          <w:tab w:val="left" w:pos="1995"/>
        </w:tabs>
        <w:spacing w:before="0" w:after="0" w:line="276" w:lineRule="auto"/>
        <w:jc w:val="both"/>
        <w:rPr>
          <w:rFonts w:ascii="Verdana" w:eastAsia="Verdana" w:hAnsi="Verdana" w:cs="Verdana"/>
          <w:sz w:val="16"/>
          <w:szCs w:val="16"/>
        </w:rPr>
      </w:pPr>
      <w:r>
        <w:rPr>
          <w:strike w:val="0"/>
          <w:sz w:val="16"/>
          <w:szCs w:val="16"/>
          <w:u w:val="none"/>
        </w:rPr>
        <w:drawing>
          <wp:anchor simplePos="0" relativeHeight="251661312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61595</wp:posOffset>
            </wp:positionV>
            <wp:extent cx="6581775" cy="323850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strike w:val="0"/>
          <w:sz w:val="16"/>
          <w:szCs w:val="16"/>
          <w:u w:val="none"/>
        </w:rPr>
        <w:tab/>
      </w:r>
      <w:r>
        <w:rPr>
          <w:rFonts w:ascii="Verdana" w:eastAsia="Verdana" w:hAnsi="Verdana" w:cs="Verdana"/>
          <w:strike w:val="0"/>
          <w:sz w:val="16"/>
          <w:szCs w:val="16"/>
          <w:u w:val="none"/>
        </w:rPr>
        <w:tab/>
      </w:r>
      <w:r>
        <w:rPr>
          <w:rFonts w:ascii="Verdana" w:eastAsia="Verdana" w:hAnsi="Verdana" w:cs="Verdana"/>
          <w:strike w:val="0"/>
          <w:sz w:val="16"/>
          <w:szCs w:val="16"/>
          <w:u w:val="none"/>
        </w:rPr>
        <w:tab/>
      </w:r>
    </w:p>
    <w:p>
      <w:pPr>
        <w:spacing w:before="0" w:after="0" w:line="276" w:lineRule="auto"/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 </w:t>
      </w:r>
    </w:p>
    <w:p>
      <w:pPr>
        <w:spacing w:before="0" w:after="0" w:line="276" w:lineRule="auto"/>
        <w:rPr>
          <w:sz w:val="16"/>
          <w:szCs w:val="16"/>
        </w:rPr>
      </w:pPr>
      <w:r>
        <w:rPr>
          <w:rFonts w:ascii="Verdana" w:eastAsia="Verdana" w:hAnsi="Verdana" w:cs="Verdana"/>
          <w:color w:val="002060"/>
          <w:sz w:val="16"/>
          <w:szCs w:val="16"/>
        </w:rPr>
        <w:t> </w:t>
      </w:r>
    </w:p>
    <w:p>
      <w:pPr>
        <w:numPr>
          <w:ilvl w:val="0"/>
          <w:numId w:val="2"/>
        </w:numPr>
        <w:pBdr>
          <w:left w:val="none" w:sz="0" w:space="8" w:color="auto"/>
        </w:pBdr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2060"/>
          <w:sz w:val="22"/>
          <w:szCs w:val="22"/>
        </w:rPr>
        <w:t>Degree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2060"/>
          <w:sz w:val="22"/>
          <w:szCs w:val="22"/>
        </w:rPr>
        <w:t>:</w:t>
      </w:r>
      <w:r>
        <w:rPr>
          <w:rFonts w:ascii="Verdana" w:eastAsia="Verdana" w:hAnsi="Verdana" w:cs="Verdana"/>
          <w:color w:val="002060"/>
          <w:sz w:val="22"/>
          <w:szCs w:val="22"/>
        </w:rPr>
        <w:t xml:space="preserve">   </w:t>
      </w:r>
      <w:r>
        <w:rPr>
          <w:rFonts w:ascii="Verdana" w:eastAsia="Verdana" w:hAnsi="Verdana" w:cs="Verdana"/>
          <w:color w:val="002060"/>
          <w:sz w:val="22"/>
          <w:szCs w:val="22"/>
        </w:rPr>
        <w:t>Bachelor of Computer Applications.</w:t>
      </w:r>
    </w:p>
    <w:p>
      <w:pPr>
        <w:spacing w:before="0" w:after="0"/>
        <w:ind w:left="7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color w:val="002060"/>
        </w:rPr>
        <w:t>Year</w:t>
      </w:r>
      <w:r>
        <w:rPr>
          <w:rFonts w:ascii="Verdana" w:eastAsia="Verdana" w:hAnsi="Verdana" w:cs="Verdana"/>
          <w:color w:val="002060"/>
        </w:rPr>
        <w:t xml:space="preserve">    </w:t>
      </w:r>
      <w:r>
        <w:rPr>
          <w:rFonts w:ascii="Verdana" w:eastAsia="Verdana" w:hAnsi="Verdana" w:cs="Verdana"/>
          <w:color w:val="002060"/>
          <w:sz w:val="24"/>
          <w:szCs w:val="24"/>
        </w:rPr>
        <w:tab/>
      </w:r>
      <w:r>
        <w:rPr>
          <w:rFonts w:ascii="Verdana" w:eastAsia="Verdana" w:hAnsi="Verdana" w:cs="Verdana"/>
          <w:color w:val="002060"/>
        </w:rPr>
        <w:t>:</w:t>
      </w:r>
      <w:r>
        <w:rPr>
          <w:rFonts w:ascii="Verdana" w:eastAsia="Verdana" w:hAnsi="Verdana" w:cs="Verdana"/>
          <w:color w:val="002060"/>
        </w:rPr>
        <w:t xml:space="preserve">   </w:t>
      </w:r>
      <w:r>
        <w:rPr>
          <w:rFonts w:ascii="Verdana" w:eastAsia="Verdana" w:hAnsi="Verdana" w:cs="Verdana"/>
          <w:color w:val="002060"/>
        </w:rPr>
        <w:t>2010-2014</w:t>
      </w:r>
    </w:p>
    <w:p>
      <w:pPr>
        <w:spacing w:before="0" w:after="0"/>
        <w:ind w:left="7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color w:val="002060"/>
        </w:rPr>
        <w:t>Institute</w:t>
      </w:r>
      <w:r>
        <w:rPr>
          <w:rFonts w:ascii="Verdana" w:eastAsia="Verdana" w:hAnsi="Verdana" w:cs="Verdana"/>
          <w:color w:val="002060"/>
          <w:sz w:val="24"/>
          <w:szCs w:val="24"/>
        </w:rPr>
        <w:tab/>
      </w:r>
      <w:r>
        <w:rPr>
          <w:rFonts w:ascii="Verdana" w:eastAsia="Verdana" w:hAnsi="Verdana" w:cs="Verdana"/>
          <w:color w:val="002060"/>
        </w:rPr>
        <w:t>:</w:t>
      </w:r>
      <w:r>
        <w:rPr>
          <w:rFonts w:ascii="Verdana" w:eastAsia="Verdana" w:hAnsi="Verdana" w:cs="Verdana"/>
          <w:color w:val="002060"/>
        </w:rPr>
        <w:t xml:space="preserve">  </w:t>
      </w:r>
      <w:r>
        <w:rPr>
          <w:rFonts w:ascii="Verdana" w:eastAsia="Verdana" w:hAnsi="Verdana" w:cs="Verdana"/>
          <w:color w:val="002060"/>
        </w:rPr>
        <w:t xml:space="preserve"> </w:t>
      </w:r>
      <w:r>
        <w:rPr>
          <w:rFonts w:ascii="Verdana" w:eastAsia="Verdana" w:hAnsi="Verdana" w:cs="Verdana"/>
          <w:color w:val="002060"/>
        </w:rPr>
        <w:t>Sikkim Manipal University.</w:t>
      </w:r>
    </w:p>
    <w:p>
      <w:pPr>
        <w:spacing w:before="0" w:after="0"/>
        <w:ind w:left="720"/>
      </w:pPr>
      <w:r>
        <w:rPr>
          <w:rFonts w:ascii="Verdana" w:eastAsia="Verdana" w:hAnsi="Verdana" w:cs="Verdana"/>
          <w:color w:val="002060"/>
        </w:rPr>
        <w:t> </w:t>
      </w:r>
    </w:p>
    <w:p>
      <w:pPr>
        <w:numPr>
          <w:ilvl w:val="0"/>
          <w:numId w:val="3"/>
        </w:numPr>
        <w:pBdr>
          <w:left w:val="none" w:sz="0" w:space="7" w:color="auto"/>
        </w:pBdr>
        <w:spacing w:before="0" w:after="0"/>
        <w:ind w:left="720" w:right="0" w:hanging="369"/>
        <w:jc w:val="left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2060"/>
        </w:rPr>
        <w:t>Diploma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2060"/>
        </w:rPr>
        <w:t>:</w:t>
      </w:r>
      <w:r>
        <w:rPr>
          <w:rFonts w:ascii="Verdana" w:eastAsia="Verdana" w:hAnsi="Verdana" w:cs="Verdana"/>
          <w:color w:val="002060"/>
        </w:rPr>
        <w:t xml:space="preserve">   </w:t>
      </w:r>
      <w:r>
        <w:rPr>
          <w:rFonts w:ascii="Verdana" w:eastAsia="Verdana" w:hAnsi="Verdana" w:cs="Verdana"/>
          <w:color w:val="002060"/>
        </w:rPr>
        <w:t>Computer Software (D.C.S.) APTECH INSTITUTE.</w:t>
      </w:r>
    </w:p>
    <w:p>
      <w:pPr>
        <w:spacing w:before="0" w:after="0"/>
        <w:ind w:left="720"/>
        <w:sectPr>
          <w:pgMar w:header="720" w:footer="720"/>
          <w:cols w:space="720"/>
        </w:sectPr>
      </w:pPr>
      <w:r>
        <w:rPr>
          <w:rFonts w:ascii="Verdana" w:eastAsia="Verdana" w:hAnsi="Verdana" w:cs="Verdana"/>
          <w:color w:val="002060"/>
        </w:rPr>
        <w:t> </w:t>
      </w:r>
    </w:p>
    <w:p>
      <w:pPr>
        <w:tabs>
          <w:tab w:val="left" w:pos="720"/>
        </w:tabs>
        <w:spacing w:before="0" w:after="0"/>
        <w:rPr>
          <w:rFonts w:ascii="Verdana" w:eastAsia="Verdana" w:hAnsi="Verdana" w:cs="Verdana"/>
          <w:b/>
          <w:bCs/>
          <w:sz w:val="24"/>
          <w:szCs w:val="24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ab/>
      </w:r>
    </w:p>
    <w:p>
      <w:pPr>
        <w:spacing w:before="0" w:after="0"/>
      </w:pPr>
      <w:r>
        <w:rPr>
          <w:rFonts w:ascii="Verdana" w:eastAsia="Verdana" w:hAnsi="Verdana" w:cs="Verdana"/>
          <w:color w:val="002060"/>
        </w:rPr>
        <w:t> </w:t>
      </w:r>
    </w:p>
    <w:p>
      <w:pPr>
        <w:spacing w:before="0" w:after="0"/>
        <w:jc w:val="both"/>
      </w:pPr>
      <w:r>
        <w:rPr>
          <w:strike w:val="0"/>
          <w:u w:val="none"/>
        </w:rPr>
        <w:drawing>
          <wp:anchor simplePos="0" relativeHeight="251662336" behindDoc="0" locked="0" layoutInCell="1" allowOverlap="1">
            <wp:simplePos x="0" y="0"/>
            <wp:positionH relativeFrom="column">
              <wp:posOffset>-129540</wp:posOffset>
            </wp:positionH>
            <wp:positionV relativeFrom="paragraph">
              <wp:posOffset>-201930</wp:posOffset>
            </wp:positionV>
            <wp:extent cx="6581775" cy="219075"/>
            <wp:wrapNone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color w:val="002060"/>
        </w:rPr>
        <w:t> </w:t>
      </w:r>
    </w:p>
    <w:p>
      <w:pPr>
        <w:tabs>
          <w:tab w:val="left" w:pos="270"/>
        </w:tabs>
        <w:spacing w:before="0" w:after="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color w:val="002060"/>
        </w:rPr>
        <w:t xml:space="preserve">The above information provided is correct to the best of my knowledge and shall be grateful if you provide me the chance to work with you. </w:t>
      </w:r>
    </w:p>
    <w:p>
      <w:pPr>
        <w:spacing w:before="0" w:after="0"/>
        <w:jc w:val="both"/>
      </w:pPr>
      <w:r>
        <w:rPr>
          <w:rFonts w:ascii="Verdana" w:eastAsia="Verdana" w:hAnsi="Verdana" w:cs="Verdana"/>
          <w:color w:val="002060"/>
        </w:rPr>
        <w:t> </w:t>
      </w:r>
    </w:p>
    <w:p>
      <w:pPr>
        <w:tabs>
          <w:tab w:val="left" w:pos="270"/>
          <w:tab w:val="left" w:pos="990"/>
          <w:tab w:val="left" w:pos="1080"/>
        </w:tabs>
        <w:spacing w:before="0" w:after="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color w:val="002060"/>
        </w:rPr>
        <w:t>(</w:t>
      </w:r>
      <w:r>
        <w:t>Signature)</w:t>
      </w:r>
    </w:p>
    <w:p>
      <w:pPr>
        <w:tabs>
          <w:tab w:val="left" w:pos="270"/>
          <w:tab w:val="left" w:pos="990"/>
          <w:tab w:val="left" w:pos="1080"/>
        </w:tabs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Ashutosh Raj.</w:t>
      </w:r>
    </w:p>
    <w:sectPr>
      <w:type w:val="continuous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>
    <w:doNotExpandShiftReturn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media/image3.png" /><Relationship Id="rId7" Type="http://schemas.openxmlformats.org/officeDocument/2006/relationships/image" Target="media/image4.jpe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SAHEER KOLAKKATIL</dc:title>
  <cp:revision>0</cp:revision>
</cp:coreProperties>
</file>